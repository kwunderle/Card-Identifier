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42CF2" w14:textId="472E6E91" w:rsidR="00A9204E" w:rsidRDefault="00807E18">
      <w:r>
        <w:t>Card Identifier Test Plan</w:t>
      </w:r>
    </w:p>
    <w:p w14:paraId="5B549AEC" w14:textId="57C83F4D" w:rsidR="00807E18" w:rsidRDefault="00807E18"/>
    <w:p w14:paraId="38315892" w14:textId="4F6BD1CF" w:rsidR="00807E18" w:rsidRDefault="00807E18">
      <w:r>
        <w:t>After each output was programmed into the click event for each card, I clicked on each on to verify that the correct name displayed. First clicking the Ace of Hearts picture and verifying the Ace of Hearts Text came up. Then clicking on the Eight of Spades image and verifying that the Eight of Spades text came up. Then clicking the Queen of Hearts</w:t>
      </w:r>
      <w:r w:rsidR="00950624">
        <w:t xml:space="preserve"> picture</w:t>
      </w:r>
      <w:r>
        <w:t xml:space="preserve"> and verifying the Queen of Hearts text appeared. Then clicking the Jack of Clubs</w:t>
      </w:r>
      <w:r w:rsidR="00950624">
        <w:t xml:space="preserve"> image</w:t>
      </w:r>
      <w:r>
        <w:t xml:space="preserve"> and verifying that the Jack of Clubs text appeared. Then finally clicking the </w:t>
      </w:r>
      <w:r w:rsidR="00950624">
        <w:t>Seven of Hearts picture and verifying that the Seven of Hearts text came up in the box.</w:t>
      </w:r>
    </w:p>
    <w:sectPr w:rsidR="00807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E18"/>
    <w:rsid w:val="00645252"/>
    <w:rsid w:val="006D3D74"/>
    <w:rsid w:val="00807E18"/>
    <w:rsid w:val="0083569A"/>
    <w:rsid w:val="00950624"/>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145DA"/>
  <w15:chartTrackingRefBased/>
  <w15:docId w15:val="{0223BFB6-88CF-4113-9862-C06F23B9F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IE\AppData\Local\Microsoft\Office\16.0\DTS\en-US%7bE00231A0-0D24-493B-A82F-DE70AF22BE65%7d\%7bD70FE0EF-34D5-4A37-A776-7090D0B9137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{D70FE0EF-34D5-4A37-A776-7090D0B91376}tf02786999_win32.dotx</Template>
  <TotalTime>11</TotalTime>
  <Pages>1</Pages>
  <Words>95</Words>
  <Characters>543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dc:creator>
  <cp:keywords/>
  <dc:description/>
  <cp:lastModifiedBy>Katharine Wunderle</cp:lastModifiedBy>
  <cp:revision>1</cp:revision>
  <dcterms:created xsi:type="dcterms:W3CDTF">2021-02-15T01:51:00Z</dcterms:created>
  <dcterms:modified xsi:type="dcterms:W3CDTF">2021-02-15T02:02:00Z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